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2D2AA39" w14:textId="77777777" w:rsidR="009901EC" w:rsidRPr="002D273D" w:rsidRDefault="009901EC" w:rsidP="009901EC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  <w:lang w:val="en-US"/>
              </w:rPr>
            </w:pPr>
            <w:r w:rsidRPr="009901EC">
              <w:rPr>
                <w:b/>
                <w:i/>
                <w:noProof/>
                <w:snapToGrid w:val="0"/>
                <w:sz w:val="32"/>
              </w:rPr>
              <w:t xml:space="preserve">Programowanie Python na poziomie średnio zaawansowanym. </w:t>
            </w:r>
            <w:r w:rsidRPr="002D273D">
              <w:rPr>
                <w:b/>
                <w:i/>
                <w:noProof/>
                <w:snapToGrid w:val="0"/>
                <w:sz w:val="32"/>
                <w:lang w:val="en-US"/>
              </w:rPr>
              <w:t>Akademia IT</w:t>
            </w:r>
          </w:p>
          <w:p w14:paraId="76D93887" w14:textId="77777777" w:rsidR="009901EC" w:rsidRPr="002D273D" w:rsidRDefault="009901EC" w:rsidP="009901EC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  <w:lang w:val="en-US"/>
              </w:rPr>
            </w:pPr>
            <w:r w:rsidRPr="002D273D">
              <w:rPr>
                <w:b/>
                <w:i/>
                <w:snapToGrid w:val="0"/>
                <w:lang w:val="en-US"/>
              </w:rPr>
              <w:t>SK-PRO-ORANGE-PYSZ</w:t>
            </w:r>
          </w:p>
          <w:p w14:paraId="065A86F6" w14:textId="160BBE46" w:rsidR="009901EC" w:rsidRPr="002D273D" w:rsidRDefault="009901EC" w:rsidP="009901EC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  <w:lang w:val="en-US"/>
              </w:rPr>
            </w:pPr>
            <w:r w:rsidRPr="002D273D">
              <w:rPr>
                <w:b/>
                <w:i/>
                <w:snapToGrid w:val="0"/>
                <w:lang w:val="en-US"/>
              </w:rPr>
              <w:t xml:space="preserve">Data: </w:t>
            </w:r>
            <w:r w:rsidR="00913569" w:rsidRPr="002D273D">
              <w:rPr>
                <w:b/>
                <w:i/>
                <w:snapToGrid w:val="0"/>
                <w:lang w:val="en-US"/>
              </w:rPr>
              <w:t>28</w:t>
            </w:r>
            <w:r w:rsidR="001D686C" w:rsidRPr="002D273D">
              <w:rPr>
                <w:b/>
                <w:i/>
                <w:snapToGrid w:val="0"/>
                <w:lang w:val="en-US"/>
              </w:rPr>
              <w:t>.10.2024</w:t>
            </w:r>
            <w:r w:rsidRPr="002D273D">
              <w:rPr>
                <w:b/>
                <w:i/>
                <w:snapToGrid w:val="0"/>
                <w:lang w:val="en-US"/>
              </w:rPr>
              <w:t xml:space="preserve"> </w:t>
            </w:r>
            <w:r w:rsidR="00C66776" w:rsidRPr="002D273D">
              <w:rPr>
                <w:b/>
                <w:i/>
                <w:snapToGrid w:val="0"/>
                <w:lang w:val="en-US"/>
              </w:rPr>
              <w:t>–</w:t>
            </w:r>
            <w:r w:rsidRPr="002D273D">
              <w:rPr>
                <w:b/>
                <w:i/>
                <w:snapToGrid w:val="0"/>
                <w:lang w:val="en-US"/>
              </w:rPr>
              <w:t xml:space="preserve"> </w:t>
            </w:r>
            <w:r w:rsidR="00913569" w:rsidRPr="002D273D">
              <w:rPr>
                <w:b/>
                <w:i/>
                <w:snapToGrid w:val="0"/>
                <w:lang w:val="en-US"/>
              </w:rPr>
              <w:t>30</w:t>
            </w:r>
            <w:r w:rsidR="001D686C" w:rsidRPr="002D273D">
              <w:rPr>
                <w:b/>
                <w:i/>
                <w:snapToGrid w:val="0"/>
                <w:lang w:val="en-US"/>
              </w:rPr>
              <w:t>.10.2024</w:t>
            </w:r>
          </w:p>
          <w:p w14:paraId="59F83ED7" w14:textId="77777777" w:rsidR="009901EC" w:rsidRPr="009901EC" w:rsidRDefault="009901EC" w:rsidP="009901EC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9901EC">
              <w:rPr>
                <w:b/>
                <w:i/>
                <w:snapToGrid w:val="0"/>
              </w:rPr>
              <w:t>Wykładowca: Mariusz Gola</w:t>
            </w:r>
          </w:p>
          <w:p w14:paraId="65901447" w14:textId="46521FFA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C66776">
              <w:rPr>
                <w:b/>
                <w:i/>
                <w:snapToGrid w:val="0"/>
              </w:rPr>
              <w:t>2</w:t>
            </w:r>
            <w:r w:rsidR="001D686C">
              <w:rPr>
                <w:b/>
                <w:i/>
                <w:snapToGrid w:val="0"/>
              </w:rPr>
              <w:t>410</w:t>
            </w:r>
            <w:r w:rsidR="00913569">
              <w:rPr>
                <w:b/>
                <w:i/>
                <w:snapToGrid w:val="0"/>
              </w:rPr>
              <w:t>28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9901EC">
              <w:rPr>
                <w:b/>
                <w:i/>
                <w:snapToGrid w:val="0"/>
              </w:rPr>
              <w:t>PRO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9901EC">
              <w:rPr>
                <w:b/>
                <w:i/>
                <w:snapToGrid w:val="0"/>
              </w:rPr>
              <w:t>_</w:t>
            </w:r>
          </w:p>
          <w:p w14:paraId="02D4FCBD" w14:textId="4EF69A73" w:rsidR="009901EC" w:rsidRPr="00731BF3" w:rsidRDefault="009901EC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348BC3F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9901EC">
              <w:rPr>
                <w:b/>
                <w:i/>
              </w:rPr>
              <w:t>10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2950C9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EndPr/>
              <w:sdtContent>
                <w:r w:rsidR="002D273D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10</w:t>
                </w:r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4AF05E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 w:fullDate="2024-10-23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2D273D">
                  <w:rPr>
                    <w:b/>
                    <w:i/>
                    <w:color w:val="A6A6A6"/>
                  </w:rPr>
                  <w:t>2024-10-23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4F22B94" w:rsidR="00174471" w:rsidRDefault="00174471" w:rsidP="00174471">
      <w:pPr>
        <w:rPr>
          <w:sz w:val="12"/>
          <w:szCs w:val="12"/>
        </w:rPr>
      </w:pPr>
    </w:p>
    <w:p w14:paraId="097EB4B2" w14:textId="5CE6C1BE" w:rsidR="00720B71" w:rsidRDefault="00720B71" w:rsidP="00174471">
      <w:pPr>
        <w:rPr>
          <w:sz w:val="12"/>
          <w:szCs w:val="12"/>
        </w:rPr>
      </w:pPr>
    </w:p>
    <w:p w14:paraId="1BA36EE4" w14:textId="67E1E4A3" w:rsidR="00720B71" w:rsidRDefault="00720B71" w:rsidP="00174471">
      <w:pPr>
        <w:rPr>
          <w:sz w:val="12"/>
          <w:szCs w:val="12"/>
        </w:rPr>
      </w:pPr>
    </w:p>
    <w:p w14:paraId="600D29D0" w14:textId="740A0047" w:rsidR="00720B71" w:rsidRDefault="00720B71" w:rsidP="00174471">
      <w:pPr>
        <w:rPr>
          <w:sz w:val="12"/>
          <w:szCs w:val="12"/>
        </w:rPr>
      </w:pPr>
    </w:p>
    <w:p w14:paraId="3EB99D54" w14:textId="77777777" w:rsidR="00720B71" w:rsidRPr="00B96C18" w:rsidRDefault="00720B71" w:rsidP="00174471">
      <w:pPr>
        <w:rPr>
          <w:sz w:val="12"/>
          <w:szCs w:val="12"/>
        </w:rPr>
      </w:pPr>
    </w:p>
    <w:p w14:paraId="2F79E221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t>Jaki wynik zostanie zwrócony przez poniższy kod (co wyświetli się na ekranie) ?</w:t>
      </w:r>
    </w:p>
    <w:p w14:paraId="2FA89A0D" w14:textId="77777777" w:rsidR="00720B71" w:rsidRPr="002D273D" w:rsidRDefault="00720B71" w:rsidP="00720B71">
      <w:pPr>
        <w:ind w:left="336"/>
        <w:rPr>
          <w:rStyle w:val="Pogrubienie"/>
          <w:b w:val="0"/>
          <w:bCs w:val="0"/>
        </w:rPr>
      </w:pPr>
    </w:p>
    <w:p w14:paraId="72ED833B" w14:textId="1015CEBB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def modlist1(*</w:t>
      </w:r>
      <w:proofErr w:type="spellStart"/>
      <w:r w:rsidRPr="00720B71">
        <w:rPr>
          <w:rStyle w:val="Pogrubienie"/>
          <w:b w:val="0"/>
          <w:bCs w:val="0"/>
          <w:lang w:val="en-US"/>
        </w:rPr>
        <w:t>arg</w:t>
      </w:r>
      <w:proofErr w:type="spellEnd"/>
      <w:r w:rsidRPr="00720B71">
        <w:rPr>
          <w:rStyle w:val="Pogrubienie"/>
          <w:b w:val="0"/>
          <w:bCs w:val="0"/>
          <w:lang w:val="en-US"/>
        </w:rPr>
        <w:t>):</w:t>
      </w:r>
    </w:p>
    <w:p w14:paraId="1CD069B1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print(</w:t>
      </w:r>
      <w:proofErr w:type="spellStart"/>
      <w:r w:rsidRPr="00720B71">
        <w:rPr>
          <w:rStyle w:val="Pogrubienie"/>
          <w:b w:val="0"/>
          <w:bCs w:val="0"/>
          <w:lang w:val="en-US"/>
        </w:rPr>
        <w:t>len</w:t>
      </w:r>
      <w:proofErr w:type="spellEnd"/>
      <w:r w:rsidRPr="00720B71">
        <w:rPr>
          <w:rStyle w:val="Pogrubienie"/>
          <w:b w:val="0"/>
          <w:bCs w:val="0"/>
          <w:lang w:val="en-US"/>
        </w:rPr>
        <w:t>(</w:t>
      </w:r>
      <w:proofErr w:type="spellStart"/>
      <w:r w:rsidRPr="00720B71">
        <w:rPr>
          <w:rStyle w:val="Pogrubienie"/>
          <w:b w:val="0"/>
          <w:bCs w:val="0"/>
          <w:lang w:val="en-US"/>
        </w:rPr>
        <w:t>arg</w:t>
      </w:r>
      <w:proofErr w:type="spellEnd"/>
      <w:r w:rsidRPr="00720B71">
        <w:rPr>
          <w:rStyle w:val="Pogrubienie"/>
          <w:b w:val="0"/>
          <w:bCs w:val="0"/>
          <w:lang w:val="en-US"/>
        </w:rPr>
        <w:t>))</w:t>
      </w:r>
    </w:p>
    <w:p w14:paraId="02737D80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</w:t>
      </w:r>
    </w:p>
    <w:p w14:paraId="23A254F1" w14:textId="77777777" w:rsidR="00720B71" w:rsidRPr="002D273D" w:rsidRDefault="00720B71" w:rsidP="00720B71">
      <w:pPr>
        <w:ind w:left="336"/>
        <w:rPr>
          <w:rStyle w:val="Pogrubienie"/>
          <w:b w:val="0"/>
          <w:bCs w:val="0"/>
        </w:rPr>
      </w:pPr>
      <w:r w:rsidRPr="002D273D">
        <w:rPr>
          <w:rStyle w:val="Pogrubienie"/>
          <w:b w:val="0"/>
          <w:bCs w:val="0"/>
        </w:rPr>
        <w:t>lst1=[1,2,3,4,5]</w:t>
      </w:r>
    </w:p>
    <w:p w14:paraId="25A1794C" w14:textId="77777777" w:rsidR="00720B71" w:rsidRPr="002D273D" w:rsidRDefault="00720B71" w:rsidP="00720B71">
      <w:pPr>
        <w:ind w:left="336"/>
        <w:rPr>
          <w:rStyle w:val="Pogrubienie"/>
          <w:b w:val="0"/>
          <w:bCs w:val="0"/>
        </w:rPr>
      </w:pPr>
      <w:r w:rsidRPr="002D273D">
        <w:rPr>
          <w:rStyle w:val="Pogrubienie"/>
          <w:b w:val="0"/>
          <w:bCs w:val="0"/>
        </w:rPr>
        <w:t>modlist1(*lst1)</w:t>
      </w:r>
    </w:p>
    <w:p w14:paraId="3EB717A0" w14:textId="77777777" w:rsidR="00720B71" w:rsidRPr="002D273D" w:rsidRDefault="00720B71" w:rsidP="00720B71">
      <w:pPr>
        <w:rPr>
          <w:rStyle w:val="Pogrubienie"/>
          <w:b w:val="0"/>
          <w:bCs w:val="0"/>
        </w:rPr>
      </w:pPr>
    </w:p>
    <w:p w14:paraId="3E2A3FA3" w14:textId="15FDC884" w:rsidR="00720B71" w:rsidRDefault="002D273D" w:rsidP="00EA17AA">
      <w:pPr>
        <w:pStyle w:val="Akapitzlist"/>
        <w:spacing w:after="0" w:line="240" w:lineRule="auto"/>
        <w:ind w:left="42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-75542821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EA17AA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0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0036F3BF" w14:textId="5D974D94" w:rsidR="00720B71" w:rsidRDefault="002D273D" w:rsidP="00EA17AA">
      <w:pPr>
        <w:pStyle w:val="Akapitzlist"/>
        <w:spacing w:after="0" w:line="240" w:lineRule="auto"/>
        <w:ind w:left="42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-181285107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5 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766E5BFE" w14:textId="11486068" w:rsidR="00720B71" w:rsidRDefault="002D273D" w:rsidP="00EA17AA">
      <w:pPr>
        <w:pStyle w:val="Akapitzlist"/>
        <w:spacing w:after="0" w:line="240" w:lineRule="auto"/>
        <w:ind w:left="42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-133576788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1 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111225C0" w14:textId="7573026C" w:rsidR="00720B71" w:rsidRPr="00720B71" w:rsidRDefault="002D273D" w:rsidP="00EA17AA">
      <w:pPr>
        <w:pStyle w:val="Akapitzlist"/>
        <w:spacing w:after="0" w:line="240" w:lineRule="auto"/>
        <w:ind w:left="42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55473713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Instrukcja wygeneruje błąd</w:t>
      </w:r>
    </w:p>
    <w:p w14:paraId="371C535F" w14:textId="02704379" w:rsidR="00720B71" w:rsidRDefault="00720B71" w:rsidP="00720B71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470092248"/>
          <w:placeholder>
            <w:docPart w:val="F727DF44B9EB4BB68EEEE41BD28BA955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</w:sdtContent>
      </w:sdt>
    </w:p>
    <w:p w14:paraId="0B3BE742" w14:textId="77777777" w:rsidR="00720B71" w:rsidRPr="00720B71" w:rsidRDefault="00720B71" w:rsidP="00720B71">
      <w:pPr>
        <w:pStyle w:val="Akapitzlist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23957D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t>Jaki wynik zostanie zwrócony przez poniższy kod (co wyświetli się na ekranie) ?</w:t>
      </w:r>
    </w:p>
    <w:p w14:paraId="342A9B57" w14:textId="77777777" w:rsidR="00720B71" w:rsidRPr="00720B71" w:rsidRDefault="00720B71" w:rsidP="00720B71">
      <w:pPr>
        <w:rPr>
          <w:rStyle w:val="Pogrubienie"/>
          <w:b w:val="0"/>
          <w:bCs w:val="0"/>
        </w:rPr>
      </w:pPr>
    </w:p>
    <w:p w14:paraId="61963960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lst1=[[4,2],[3,1],[1,77],[5,6]]</w:t>
      </w:r>
    </w:p>
    <w:p w14:paraId="5B23F51F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proofErr w:type="spellStart"/>
      <w:r w:rsidRPr="00720B71">
        <w:rPr>
          <w:rStyle w:val="Pogrubienie"/>
          <w:b w:val="0"/>
          <w:bCs w:val="0"/>
          <w:lang w:val="en-US"/>
        </w:rPr>
        <w:t>ts</w:t>
      </w:r>
      <w:proofErr w:type="spellEnd"/>
      <w:r w:rsidRPr="00720B71">
        <w:rPr>
          <w:rStyle w:val="Pogrubienie"/>
          <w:b w:val="0"/>
          <w:bCs w:val="0"/>
          <w:lang w:val="en-US"/>
        </w:rPr>
        <w:t>=lambda x:x[1]</w:t>
      </w:r>
    </w:p>
    <w:p w14:paraId="0D7F954F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lst2=sorted(lst1,key=</w:t>
      </w:r>
      <w:proofErr w:type="spellStart"/>
      <w:r w:rsidRPr="00720B71">
        <w:rPr>
          <w:rStyle w:val="Pogrubienie"/>
          <w:b w:val="0"/>
          <w:bCs w:val="0"/>
          <w:lang w:val="en-US"/>
        </w:rPr>
        <w:t>ts</w:t>
      </w:r>
      <w:proofErr w:type="spellEnd"/>
      <w:r w:rsidRPr="00720B71">
        <w:rPr>
          <w:rStyle w:val="Pogrubienie"/>
          <w:b w:val="0"/>
          <w:bCs w:val="0"/>
          <w:lang w:val="en-US"/>
        </w:rPr>
        <w:t>)</w:t>
      </w:r>
    </w:p>
    <w:p w14:paraId="728FB284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print(lst2[1][0])</w:t>
      </w:r>
    </w:p>
    <w:p w14:paraId="0DC06259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</w:p>
    <w:p w14:paraId="6AF7879D" w14:textId="7935CCC0" w:rsidR="00720B71" w:rsidRPr="00720B71" w:rsidRDefault="002D273D" w:rsidP="00EA17AA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006468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5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57B6B36B" w14:textId="2B804947" w:rsidR="00720B71" w:rsidRPr="00720B71" w:rsidRDefault="002D273D" w:rsidP="00EA17AA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88895986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3 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0BFC9A98" w14:textId="567534F4" w:rsidR="00720B71" w:rsidRPr="00720B71" w:rsidRDefault="002D273D" w:rsidP="00EA17AA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78386681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>
        <w:rPr>
          <w:rFonts w:ascii="MS Gothic" w:eastAsia="MS Gothic" w:hAnsi="MS Gothic"/>
          <w:sz w:val="22"/>
          <w:szCs w:val="22"/>
        </w:rPr>
        <w:t xml:space="preserve"> </w:t>
      </w:r>
      <w:r w:rsidR="00720B71" w:rsidRPr="00720B71">
        <w:rPr>
          <w:rStyle w:val="Pogrubienie"/>
          <w:b w:val="0"/>
          <w:bCs w:val="0"/>
        </w:rPr>
        <w:t xml:space="preserve">1 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2889B57E" w14:textId="5D9E1EC8" w:rsidR="00720B71" w:rsidRPr="00720B71" w:rsidRDefault="002D273D" w:rsidP="00EA17AA">
      <w:pPr>
        <w:ind w:left="426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20136707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4</w:t>
      </w:r>
    </w:p>
    <w:p w14:paraId="46046F5A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64731E8A" w14:textId="27D92A43" w:rsidR="00720B71" w:rsidRDefault="00720B71" w:rsidP="00720B71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830326233"/>
          <w:placeholder>
            <w:docPart w:val="51D3580FA19543CB937D67860BC9D59F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33309B99" w14:textId="71D56AF7" w:rsid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23758290" w14:textId="6E1E9977" w:rsid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26F24B31" w14:textId="383B4C13" w:rsid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55E2545C" w14:textId="66CB36FE" w:rsid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1D09ABDB" w14:textId="1712B485" w:rsid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4EB16462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6ACE167E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t>Jaki wynik zostanie zwrócony przez poniższy kod (co wyświetli się na ekranie) ?</w:t>
      </w:r>
    </w:p>
    <w:p w14:paraId="7F41DEC6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1D0C4DA4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def fun():</w:t>
      </w:r>
    </w:p>
    <w:p w14:paraId="7C0B3BDB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num = 1</w:t>
      </w:r>
    </w:p>
    <w:p w14:paraId="56043200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while num&lt;4:</w:t>
      </w:r>
    </w:p>
    <w:p w14:paraId="79FF0423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    yield num</w:t>
      </w:r>
    </w:p>
    <w:p w14:paraId="474EA043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    num += 1</w:t>
      </w:r>
    </w:p>
    <w:p w14:paraId="2E66F365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    </w:t>
      </w:r>
    </w:p>
    <w:p w14:paraId="3E94475A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for </w:t>
      </w:r>
      <w:proofErr w:type="spellStart"/>
      <w:r w:rsidRPr="00720B71">
        <w:rPr>
          <w:rStyle w:val="Pogrubienie"/>
          <w:b w:val="0"/>
          <w:bCs w:val="0"/>
          <w:lang w:val="en-US"/>
        </w:rPr>
        <w:t>i</w:t>
      </w:r>
      <w:proofErr w:type="spellEnd"/>
      <w:r w:rsidRPr="00720B71">
        <w:rPr>
          <w:rStyle w:val="Pogrubienie"/>
          <w:b w:val="0"/>
          <w:bCs w:val="0"/>
          <w:lang w:val="en-US"/>
        </w:rPr>
        <w:t xml:space="preserve"> in fun():</w:t>
      </w:r>
    </w:p>
    <w:p w14:paraId="5982237B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  <w:r w:rsidRPr="00720B71">
        <w:rPr>
          <w:rStyle w:val="Pogrubienie"/>
          <w:b w:val="0"/>
          <w:bCs w:val="0"/>
          <w:lang w:val="en-US"/>
        </w:rPr>
        <w:t xml:space="preserve">    </w:t>
      </w:r>
      <w:proofErr w:type="spellStart"/>
      <w:r w:rsidRPr="00720B71">
        <w:rPr>
          <w:rStyle w:val="Pogrubienie"/>
          <w:b w:val="0"/>
          <w:bCs w:val="0"/>
        </w:rPr>
        <w:t>print</w:t>
      </w:r>
      <w:proofErr w:type="spellEnd"/>
      <w:r w:rsidRPr="00720B71">
        <w:rPr>
          <w:rStyle w:val="Pogrubienie"/>
          <w:b w:val="0"/>
          <w:bCs w:val="0"/>
        </w:rPr>
        <w:t>(i, end="")</w:t>
      </w:r>
    </w:p>
    <w:p w14:paraId="70981314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6771506D" w14:textId="7C431A0D" w:rsidR="00720B71" w:rsidRPr="00720B71" w:rsidRDefault="002D273D" w:rsidP="00720B71">
      <w:pPr>
        <w:ind w:left="360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65210394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1 2 3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5CB05B37" w14:textId="05094E3C" w:rsidR="00720B71" w:rsidRPr="00720B71" w:rsidRDefault="002D273D" w:rsidP="00720B71">
      <w:pPr>
        <w:ind w:left="360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78823622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123 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7583B9C7" w14:textId="3E6FD606" w:rsidR="00720B71" w:rsidRPr="00720B71" w:rsidRDefault="002D273D" w:rsidP="00720B71">
      <w:pPr>
        <w:ind w:left="360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57565800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0123 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1520C79A" w14:textId="02543534" w:rsidR="00720B71" w:rsidRPr="00720B71" w:rsidRDefault="002D273D" w:rsidP="00720B71">
      <w:pPr>
        <w:ind w:left="360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9581074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kod wygeneruje błąd</w:t>
      </w:r>
    </w:p>
    <w:p w14:paraId="4683C4EA" w14:textId="351AD50D" w:rsidR="00720B71" w:rsidRDefault="00720B71" w:rsidP="00720B71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864638304"/>
          <w:placeholder>
            <w:docPart w:val="BAE0FDDFF16A45699F66D99CC75556BD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09088E04" w14:textId="77777777" w:rsidR="00720B71" w:rsidRPr="00720B71" w:rsidRDefault="00720B71" w:rsidP="00720B71">
      <w:pPr>
        <w:pStyle w:val="Akapitzlist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83CD24C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t>Jaki wynik zostanie zwrócony przez poniższy kod (co wyświetli się na ekranie) ?</w:t>
      </w:r>
    </w:p>
    <w:p w14:paraId="405C72D8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35AE9C04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class A:</w:t>
      </w:r>
    </w:p>
    <w:p w14:paraId="06A40D3D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def __</w:t>
      </w:r>
      <w:proofErr w:type="spellStart"/>
      <w:r w:rsidRPr="00720B71">
        <w:rPr>
          <w:rStyle w:val="Pogrubienie"/>
          <w:b w:val="0"/>
          <w:bCs w:val="0"/>
          <w:lang w:val="en-US"/>
        </w:rPr>
        <w:t>init</w:t>
      </w:r>
      <w:proofErr w:type="spellEnd"/>
      <w:r w:rsidRPr="00720B71">
        <w:rPr>
          <w:rStyle w:val="Pogrubienie"/>
          <w:b w:val="0"/>
          <w:bCs w:val="0"/>
          <w:lang w:val="en-US"/>
        </w:rPr>
        <w:t>__(self):</w:t>
      </w:r>
    </w:p>
    <w:p w14:paraId="5E9C9115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    print('</w:t>
      </w:r>
      <w:proofErr w:type="spellStart"/>
      <w:r w:rsidRPr="00720B71">
        <w:rPr>
          <w:rStyle w:val="Pogrubienie"/>
          <w:b w:val="0"/>
          <w:bCs w:val="0"/>
          <w:lang w:val="en-US"/>
        </w:rPr>
        <w:t>a',end</w:t>
      </w:r>
      <w:proofErr w:type="spellEnd"/>
      <w:r w:rsidRPr="00720B71">
        <w:rPr>
          <w:rStyle w:val="Pogrubienie"/>
          <w:b w:val="0"/>
          <w:bCs w:val="0"/>
          <w:lang w:val="en-US"/>
        </w:rPr>
        <w:t>="")</w:t>
      </w:r>
    </w:p>
    <w:p w14:paraId="3776CE1D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</w:p>
    <w:p w14:paraId="63CDEF32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class B:</w:t>
      </w:r>
    </w:p>
    <w:p w14:paraId="6E5E47FF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def a(self):</w:t>
      </w:r>
    </w:p>
    <w:p w14:paraId="31FD04FD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    print('b')</w:t>
      </w:r>
    </w:p>
    <w:p w14:paraId="52B5216B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</w:p>
    <w:p w14:paraId="09CFF8F7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class C(A,B):</w:t>
      </w:r>
    </w:p>
    <w:p w14:paraId="0A8ECF36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def c(self):</w:t>
      </w:r>
    </w:p>
    <w:p w14:paraId="23AFF5EE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  <w:r w:rsidRPr="00720B71">
        <w:rPr>
          <w:rStyle w:val="Pogrubienie"/>
          <w:b w:val="0"/>
          <w:bCs w:val="0"/>
          <w:lang w:val="en-US"/>
        </w:rPr>
        <w:t xml:space="preserve">        </w:t>
      </w:r>
      <w:proofErr w:type="spellStart"/>
      <w:r w:rsidRPr="00720B71">
        <w:rPr>
          <w:rStyle w:val="Pogrubienie"/>
          <w:b w:val="0"/>
          <w:bCs w:val="0"/>
        </w:rPr>
        <w:t>self.a</w:t>
      </w:r>
      <w:proofErr w:type="spellEnd"/>
      <w:r w:rsidRPr="00720B71">
        <w:rPr>
          <w:rStyle w:val="Pogrubienie"/>
          <w:b w:val="0"/>
          <w:bCs w:val="0"/>
        </w:rPr>
        <w:t>()</w:t>
      </w:r>
    </w:p>
    <w:p w14:paraId="307A5E7D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</w:p>
    <w:p w14:paraId="6187AFA2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  <w:r w:rsidRPr="00720B71">
        <w:rPr>
          <w:rStyle w:val="Pogrubienie"/>
          <w:b w:val="0"/>
          <w:bCs w:val="0"/>
        </w:rPr>
        <w:t>o1=C()</w:t>
      </w:r>
    </w:p>
    <w:p w14:paraId="2D69CBF8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  <w:r w:rsidRPr="00720B71">
        <w:rPr>
          <w:rStyle w:val="Pogrubienie"/>
          <w:b w:val="0"/>
          <w:bCs w:val="0"/>
        </w:rPr>
        <w:t>o2=C()</w:t>
      </w:r>
    </w:p>
    <w:p w14:paraId="4EC2B512" w14:textId="77777777" w:rsidR="00720B71" w:rsidRPr="00720B71" w:rsidRDefault="00720B71" w:rsidP="00720B71">
      <w:pPr>
        <w:ind w:left="336"/>
        <w:rPr>
          <w:rStyle w:val="Pogrubienie"/>
          <w:b w:val="0"/>
          <w:bCs w:val="0"/>
        </w:rPr>
      </w:pPr>
      <w:r w:rsidRPr="00720B71">
        <w:rPr>
          <w:rStyle w:val="Pogrubienie"/>
          <w:b w:val="0"/>
          <w:bCs w:val="0"/>
        </w:rPr>
        <w:tab/>
      </w:r>
      <w:r w:rsidRPr="00720B71">
        <w:rPr>
          <w:rStyle w:val="Pogrubienie"/>
          <w:b w:val="0"/>
          <w:bCs w:val="0"/>
        </w:rPr>
        <w:tab/>
      </w:r>
    </w:p>
    <w:p w14:paraId="3E85F09A" w14:textId="5B221E27" w:rsidR="00720B71" w:rsidRDefault="002D273D" w:rsidP="00720B71">
      <w:pPr>
        <w:pStyle w:val="Akapitzlist"/>
        <w:spacing w:after="0" w:line="240" w:lineRule="auto"/>
        <w:ind w:left="33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-18709815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aa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171083B6" w14:textId="3D2BBD1B" w:rsidR="00720B71" w:rsidRDefault="002D273D" w:rsidP="00720B71">
      <w:pPr>
        <w:pStyle w:val="Akapitzlist"/>
        <w:spacing w:after="0" w:line="240" w:lineRule="auto"/>
        <w:ind w:left="33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-18470927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ab 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4F8D62DD" w14:textId="292802F6" w:rsidR="00720B71" w:rsidRDefault="002D273D" w:rsidP="00720B71">
      <w:pPr>
        <w:pStyle w:val="Akapitzlist"/>
        <w:spacing w:after="0" w:line="240" w:lineRule="auto"/>
        <w:ind w:left="33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-89057582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ba 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1EA9546C" w14:textId="71F16376" w:rsidR="00720B71" w:rsidRPr="00720B71" w:rsidRDefault="002D273D" w:rsidP="00720B71">
      <w:pPr>
        <w:pStyle w:val="Akapitzlist"/>
        <w:spacing w:after="0" w:line="240" w:lineRule="auto"/>
        <w:ind w:left="33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3382779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nic się nie wyświetli</w:t>
      </w:r>
    </w:p>
    <w:p w14:paraId="11055D68" w14:textId="616C35BA" w:rsidR="00720B71" w:rsidRDefault="00720B71" w:rsidP="00720B71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35521194"/>
          <w:placeholder>
            <w:docPart w:val="9F590D93CF4146E5A58895103033D395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54258812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t>Jaki wynik zostanie zwrócony przez poniższy kod (co wyświetli się na ekranie) ?</w:t>
      </w:r>
    </w:p>
    <w:p w14:paraId="3EE20D68" w14:textId="77777777" w:rsidR="00720B71" w:rsidRPr="00720B71" w:rsidRDefault="00720B71" w:rsidP="00720B71"/>
    <w:p w14:paraId="012913B8" w14:textId="77777777" w:rsidR="00720B71" w:rsidRPr="00720B71" w:rsidRDefault="00720B71" w:rsidP="00720B71">
      <w:r w:rsidRPr="00720B71">
        <w:t>t=”przedszkole”</w:t>
      </w:r>
    </w:p>
    <w:p w14:paraId="1FE63185" w14:textId="1C97C06D" w:rsidR="00720B71" w:rsidRPr="00720B71" w:rsidRDefault="00720B71" w:rsidP="00720B71">
      <w:pPr>
        <w:rPr>
          <w:rStyle w:val="Pogrubienie"/>
          <w:b w:val="0"/>
          <w:bCs w:val="0"/>
        </w:rPr>
      </w:pPr>
      <w:proofErr w:type="spellStart"/>
      <w:r w:rsidRPr="00720B71">
        <w:rPr>
          <w:rStyle w:val="Pogrubienie"/>
          <w:b w:val="0"/>
          <w:bCs w:val="0"/>
        </w:rPr>
        <w:t>print</w:t>
      </w:r>
      <w:proofErr w:type="spellEnd"/>
      <w:r w:rsidRPr="00720B71">
        <w:rPr>
          <w:rStyle w:val="Pogrubienie"/>
          <w:b w:val="0"/>
          <w:bCs w:val="0"/>
        </w:rPr>
        <w:t>(t[1::2])</w:t>
      </w:r>
      <w:r w:rsidR="00FA41BF">
        <w:rPr>
          <w:rStyle w:val="Pogrubienie"/>
          <w:b w:val="0"/>
          <w:bCs w:val="0"/>
        </w:rPr>
        <w:t xml:space="preserve">  </w:t>
      </w:r>
    </w:p>
    <w:p w14:paraId="5D066D38" w14:textId="77777777" w:rsidR="00720B71" w:rsidRPr="00720B71" w:rsidRDefault="00720B71" w:rsidP="00720B71">
      <w:pPr>
        <w:rPr>
          <w:rStyle w:val="Pogrubienie"/>
          <w:b w:val="0"/>
          <w:bCs w:val="0"/>
        </w:rPr>
      </w:pPr>
    </w:p>
    <w:p w14:paraId="4FFD6FF3" w14:textId="2236B7E6" w:rsid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43131804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przedszkole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7C27A501" w14:textId="6BCA70F2" w:rsid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34975255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</w:t>
      </w:r>
      <w:proofErr w:type="spellStart"/>
      <w:r w:rsidR="00720B71" w:rsidRPr="00720B71">
        <w:rPr>
          <w:rStyle w:val="Pogrubienie"/>
          <w:b w:val="0"/>
          <w:bCs w:val="0"/>
        </w:rPr>
        <w:t>przedszko</w:t>
      </w:r>
      <w:proofErr w:type="spellEnd"/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2FD4B41F" w14:textId="3F8222E3" w:rsid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59856340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</w:t>
      </w:r>
      <w:proofErr w:type="spellStart"/>
      <w:r w:rsidR="00720B71" w:rsidRPr="00720B71">
        <w:rPr>
          <w:rStyle w:val="Pogrubienie"/>
          <w:b w:val="0"/>
          <w:bCs w:val="0"/>
        </w:rPr>
        <w:t>reskl</w:t>
      </w:r>
      <w:proofErr w:type="spellEnd"/>
      <w:r w:rsidR="00720B71" w:rsidRPr="00720B71">
        <w:rPr>
          <w:rStyle w:val="Pogrubienie"/>
          <w:b w:val="0"/>
          <w:bCs w:val="0"/>
        </w:rPr>
        <w:t xml:space="preserve">   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5A98E1A2" w14:textId="2ADB9A3D" w:rsidR="00720B71" w:rsidRP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76974597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nic się nie wyświetli</w:t>
      </w:r>
    </w:p>
    <w:p w14:paraId="3614F5BE" w14:textId="77777777" w:rsidR="00720B71" w:rsidRPr="00720B71" w:rsidRDefault="00720B71" w:rsidP="00720B71">
      <w:pPr>
        <w:pStyle w:val="Akapitzlist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53CBB2C" w14:textId="0F5610E4" w:rsidR="00720B71" w:rsidRDefault="00720B71" w:rsidP="00720B71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2025512155"/>
          <w:placeholder>
            <w:docPart w:val="70C37FEC7E3243669C797A4D6217A7AA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5D245775" w14:textId="77777777" w:rsidR="00720B71" w:rsidRPr="00720B71" w:rsidRDefault="00720B71" w:rsidP="00720B71">
      <w:pPr>
        <w:rPr>
          <w:rStyle w:val="Pogrubienie"/>
          <w:b w:val="0"/>
          <w:bCs w:val="0"/>
        </w:rPr>
      </w:pPr>
    </w:p>
    <w:p w14:paraId="563C10C0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lastRenderedPageBreak/>
        <w:t>Jaki wynik zostanie zwrócony przez poniższy kod (co wyświetli się na ekranie) ?</w:t>
      </w:r>
    </w:p>
    <w:p w14:paraId="595B6925" w14:textId="77777777" w:rsidR="00720B71" w:rsidRPr="002D273D" w:rsidRDefault="00720B71" w:rsidP="00720B71">
      <w:pPr>
        <w:rPr>
          <w:lang w:val="en-US"/>
        </w:rPr>
      </w:pPr>
      <w:r w:rsidRPr="002D273D">
        <w:rPr>
          <w:lang w:val="en-US"/>
        </w:rPr>
        <w:t>class A:</w:t>
      </w:r>
    </w:p>
    <w:p w14:paraId="22DD90A7" w14:textId="77777777" w:rsidR="00720B71" w:rsidRPr="002D273D" w:rsidRDefault="00720B71" w:rsidP="00720B71">
      <w:pPr>
        <w:rPr>
          <w:lang w:val="en-US"/>
        </w:rPr>
      </w:pPr>
      <w:r w:rsidRPr="002D273D">
        <w:rPr>
          <w:lang w:val="en-US"/>
        </w:rPr>
        <w:t xml:space="preserve">    X=0</w:t>
      </w:r>
    </w:p>
    <w:p w14:paraId="290312D6" w14:textId="77777777" w:rsidR="00720B71" w:rsidRPr="002D273D" w:rsidRDefault="00720B71" w:rsidP="00720B71">
      <w:pPr>
        <w:rPr>
          <w:lang w:val="en-US"/>
        </w:rPr>
      </w:pPr>
      <w:r w:rsidRPr="002D273D">
        <w:rPr>
          <w:lang w:val="en-US"/>
        </w:rPr>
        <w:t xml:space="preserve">    def __</w:t>
      </w:r>
      <w:proofErr w:type="spellStart"/>
      <w:r w:rsidRPr="002D273D">
        <w:rPr>
          <w:lang w:val="en-US"/>
        </w:rPr>
        <w:t>init</w:t>
      </w:r>
      <w:proofErr w:type="spellEnd"/>
      <w:r w:rsidRPr="002D273D">
        <w:rPr>
          <w:lang w:val="en-US"/>
        </w:rPr>
        <w:t>__(</w:t>
      </w:r>
      <w:proofErr w:type="spellStart"/>
      <w:r w:rsidRPr="002D273D">
        <w:rPr>
          <w:lang w:val="en-US"/>
        </w:rPr>
        <w:t>self,v</w:t>
      </w:r>
      <w:proofErr w:type="spellEnd"/>
      <w:r w:rsidRPr="002D273D">
        <w:rPr>
          <w:lang w:val="en-US"/>
        </w:rPr>
        <w:t>=0):</w:t>
      </w:r>
    </w:p>
    <w:p w14:paraId="75F6701C" w14:textId="77777777" w:rsidR="00720B71" w:rsidRPr="002D273D" w:rsidRDefault="00720B71" w:rsidP="00720B71">
      <w:pPr>
        <w:rPr>
          <w:lang w:val="en-US"/>
        </w:rPr>
      </w:pPr>
      <w:r w:rsidRPr="002D273D">
        <w:rPr>
          <w:lang w:val="en-US"/>
        </w:rPr>
        <w:t xml:space="preserve">        </w:t>
      </w:r>
      <w:proofErr w:type="spellStart"/>
      <w:r w:rsidRPr="002D273D">
        <w:rPr>
          <w:lang w:val="en-US"/>
        </w:rPr>
        <w:t>self.Y</w:t>
      </w:r>
      <w:proofErr w:type="spellEnd"/>
      <w:r w:rsidRPr="002D273D">
        <w:rPr>
          <w:lang w:val="en-US"/>
        </w:rPr>
        <w:t>=v</w:t>
      </w:r>
    </w:p>
    <w:p w14:paraId="0A37D03F" w14:textId="77777777" w:rsidR="00720B71" w:rsidRPr="002D273D" w:rsidRDefault="00720B71" w:rsidP="00720B71">
      <w:pPr>
        <w:rPr>
          <w:lang w:val="en-US"/>
        </w:rPr>
      </w:pPr>
      <w:r w:rsidRPr="002D273D">
        <w:rPr>
          <w:lang w:val="en-US"/>
        </w:rPr>
        <w:t xml:space="preserve">        A.X+=v</w:t>
      </w:r>
    </w:p>
    <w:p w14:paraId="1A3CADEC" w14:textId="77777777" w:rsidR="00720B71" w:rsidRPr="002D273D" w:rsidRDefault="00720B71" w:rsidP="00720B71">
      <w:pPr>
        <w:rPr>
          <w:lang w:val="en-US"/>
        </w:rPr>
      </w:pPr>
    </w:p>
    <w:p w14:paraId="24E8F095" w14:textId="77777777" w:rsidR="00720B71" w:rsidRPr="002D273D" w:rsidRDefault="00720B71" w:rsidP="00720B71">
      <w:pPr>
        <w:rPr>
          <w:lang w:val="en-US"/>
        </w:rPr>
      </w:pPr>
      <w:r w:rsidRPr="002D273D">
        <w:rPr>
          <w:lang w:val="en-US"/>
        </w:rPr>
        <w:t>a=A()</w:t>
      </w:r>
    </w:p>
    <w:p w14:paraId="1762404D" w14:textId="77777777" w:rsidR="00720B71" w:rsidRPr="002D273D" w:rsidRDefault="00720B71" w:rsidP="00720B71">
      <w:pPr>
        <w:rPr>
          <w:lang w:val="en-US"/>
        </w:rPr>
      </w:pPr>
      <w:r w:rsidRPr="002D273D">
        <w:rPr>
          <w:lang w:val="en-US"/>
        </w:rPr>
        <w:t>b=A(1)</w:t>
      </w:r>
    </w:p>
    <w:p w14:paraId="2F4977FB" w14:textId="77777777" w:rsidR="00720B71" w:rsidRPr="002D273D" w:rsidRDefault="00720B71" w:rsidP="00720B71">
      <w:pPr>
        <w:rPr>
          <w:lang w:val="en-US"/>
        </w:rPr>
      </w:pPr>
      <w:r w:rsidRPr="002D273D">
        <w:rPr>
          <w:lang w:val="en-US"/>
        </w:rPr>
        <w:t>c=A(2)</w:t>
      </w:r>
    </w:p>
    <w:p w14:paraId="308C9FE4" w14:textId="77777777" w:rsidR="00720B71" w:rsidRPr="002D273D" w:rsidRDefault="00720B71" w:rsidP="00720B71">
      <w:pPr>
        <w:rPr>
          <w:lang w:val="en-US"/>
        </w:rPr>
      </w:pPr>
      <w:r w:rsidRPr="002D273D">
        <w:rPr>
          <w:lang w:val="en-US"/>
        </w:rPr>
        <w:t>print(</w:t>
      </w:r>
      <w:proofErr w:type="spellStart"/>
      <w:r w:rsidRPr="002D273D">
        <w:rPr>
          <w:lang w:val="en-US"/>
        </w:rPr>
        <w:t>c.X</w:t>
      </w:r>
      <w:proofErr w:type="spellEnd"/>
      <w:r w:rsidRPr="002D273D">
        <w:rPr>
          <w:lang w:val="en-US"/>
        </w:rPr>
        <w:t>)</w:t>
      </w:r>
    </w:p>
    <w:p w14:paraId="0D3B67EA" w14:textId="77777777" w:rsidR="00720B71" w:rsidRPr="002D273D" w:rsidRDefault="00720B71" w:rsidP="00720B71">
      <w:pPr>
        <w:rPr>
          <w:rStyle w:val="Pogrubienie"/>
          <w:b w:val="0"/>
          <w:bCs w:val="0"/>
          <w:lang w:val="en-US"/>
        </w:rPr>
      </w:pPr>
    </w:p>
    <w:p w14:paraId="3B515CE1" w14:textId="569BDBA8" w:rsid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80092909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1</w:t>
      </w:r>
    </w:p>
    <w:p w14:paraId="198454B5" w14:textId="23CAFEE5" w:rsid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5563602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2 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5ECF5C01" w14:textId="41C262F8" w:rsid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20679808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3 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1DDEC127" w14:textId="7879B029" w:rsidR="00720B71" w:rsidRP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129667320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Instrukcja wygeneruje błąd</w:t>
      </w:r>
    </w:p>
    <w:p w14:paraId="69A93BB4" w14:textId="513713C0" w:rsidR="00720B71" w:rsidRDefault="00720B71" w:rsidP="00720B71">
      <w:pPr>
        <w:pStyle w:val="EgzaminPunktacja"/>
        <w:spacing w:after="0" w:line="240" w:lineRule="auto"/>
        <w:ind w:left="720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605928342"/>
          <w:placeholder>
            <w:docPart w:val="6DC99E71823C4A709EAD7395DB683B1D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05A4A80C" w14:textId="77777777" w:rsidR="00720B71" w:rsidRPr="00720B71" w:rsidRDefault="00720B71" w:rsidP="00720B71">
      <w:pPr>
        <w:rPr>
          <w:rStyle w:val="Pogrubienie"/>
          <w:b w:val="0"/>
          <w:bCs w:val="0"/>
        </w:rPr>
      </w:pPr>
    </w:p>
    <w:p w14:paraId="18CF94A7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t>Jaki wynik zostanie zwrócony przez poniższy kod (co wyświetli się na ekranie) ?</w:t>
      </w:r>
    </w:p>
    <w:p w14:paraId="6E86784C" w14:textId="77777777" w:rsidR="00720B71" w:rsidRPr="00720B71" w:rsidRDefault="00720B71" w:rsidP="00720B71">
      <w:pPr>
        <w:pStyle w:val="Akapitzlist"/>
        <w:ind w:left="348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7C1ED34" w14:textId="77777777" w:rsidR="00720B71" w:rsidRPr="00720B71" w:rsidRDefault="00720B71" w:rsidP="00720B71">
      <w:pPr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class A:</w:t>
      </w:r>
    </w:p>
    <w:p w14:paraId="25B5A574" w14:textId="77777777" w:rsidR="00720B71" w:rsidRPr="00720B71" w:rsidRDefault="00720B71" w:rsidP="00720B71">
      <w:pPr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def __</w:t>
      </w:r>
      <w:proofErr w:type="spellStart"/>
      <w:r w:rsidRPr="00720B71">
        <w:rPr>
          <w:rStyle w:val="Pogrubienie"/>
          <w:b w:val="0"/>
          <w:bCs w:val="0"/>
          <w:lang w:val="en-US"/>
        </w:rPr>
        <w:t>init</w:t>
      </w:r>
      <w:proofErr w:type="spellEnd"/>
      <w:r w:rsidRPr="00720B71">
        <w:rPr>
          <w:rStyle w:val="Pogrubienie"/>
          <w:b w:val="0"/>
          <w:bCs w:val="0"/>
          <w:lang w:val="en-US"/>
        </w:rPr>
        <w:t>__(</w:t>
      </w:r>
      <w:proofErr w:type="spellStart"/>
      <w:r w:rsidRPr="00720B71">
        <w:rPr>
          <w:rStyle w:val="Pogrubienie"/>
          <w:b w:val="0"/>
          <w:bCs w:val="0"/>
          <w:lang w:val="en-US"/>
        </w:rPr>
        <w:t>self,v</w:t>
      </w:r>
      <w:proofErr w:type="spellEnd"/>
      <w:r w:rsidRPr="00720B71">
        <w:rPr>
          <w:rStyle w:val="Pogrubienie"/>
          <w:b w:val="0"/>
          <w:bCs w:val="0"/>
          <w:lang w:val="en-US"/>
        </w:rPr>
        <w:t>):</w:t>
      </w:r>
    </w:p>
    <w:p w14:paraId="44992A82" w14:textId="77777777" w:rsidR="00720B71" w:rsidRPr="00720B71" w:rsidRDefault="00720B71" w:rsidP="00720B71">
      <w:pPr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    </w:t>
      </w:r>
      <w:proofErr w:type="spellStart"/>
      <w:r w:rsidRPr="00720B71">
        <w:rPr>
          <w:rStyle w:val="Pogrubienie"/>
          <w:b w:val="0"/>
          <w:bCs w:val="0"/>
          <w:lang w:val="en-US"/>
        </w:rPr>
        <w:t>self.__a</w:t>
      </w:r>
      <w:proofErr w:type="spellEnd"/>
      <w:r w:rsidRPr="00720B71">
        <w:rPr>
          <w:rStyle w:val="Pogrubienie"/>
          <w:b w:val="0"/>
          <w:bCs w:val="0"/>
          <w:lang w:val="en-US"/>
        </w:rPr>
        <w:t>=v+1</w:t>
      </w:r>
    </w:p>
    <w:p w14:paraId="43008F20" w14:textId="77777777" w:rsidR="00720B71" w:rsidRPr="00720B71" w:rsidRDefault="00720B71" w:rsidP="00720B71">
      <w:pPr>
        <w:rPr>
          <w:rStyle w:val="Pogrubienie"/>
          <w:b w:val="0"/>
          <w:bCs w:val="0"/>
          <w:lang w:val="en-US"/>
        </w:rPr>
      </w:pPr>
    </w:p>
    <w:p w14:paraId="077F868F" w14:textId="77777777" w:rsidR="00720B71" w:rsidRPr="00720B71" w:rsidRDefault="00720B71" w:rsidP="00720B71">
      <w:pPr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a=A(0)</w:t>
      </w:r>
    </w:p>
    <w:p w14:paraId="4259DDD0" w14:textId="77777777" w:rsidR="00720B71" w:rsidRPr="00720B71" w:rsidRDefault="00720B71" w:rsidP="00720B71">
      <w:pPr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print(</w:t>
      </w:r>
      <w:proofErr w:type="spellStart"/>
      <w:r w:rsidRPr="00720B71">
        <w:rPr>
          <w:rStyle w:val="Pogrubienie"/>
          <w:b w:val="0"/>
          <w:bCs w:val="0"/>
          <w:lang w:val="en-US"/>
        </w:rPr>
        <w:t>a.__a</w:t>
      </w:r>
      <w:proofErr w:type="spellEnd"/>
      <w:r w:rsidRPr="00720B71">
        <w:rPr>
          <w:rStyle w:val="Pogrubienie"/>
          <w:b w:val="0"/>
          <w:bCs w:val="0"/>
          <w:lang w:val="en-US"/>
        </w:rPr>
        <w:t>)</w:t>
      </w:r>
    </w:p>
    <w:p w14:paraId="0C9F4171" w14:textId="77777777" w:rsidR="00720B71" w:rsidRPr="00720B71" w:rsidRDefault="00720B71" w:rsidP="00720B71">
      <w:pPr>
        <w:rPr>
          <w:rStyle w:val="Pogrubienie"/>
          <w:b w:val="0"/>
          <w:bCs w:val="0"/>
          <w:lang w:val="en-US"/>
        </w:rPr>
      </w:pPr>
    </w:p>
    <w:p w14:paraId="7809E114" w14:textId="190F2429" w:rsid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5568572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1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2A04C55D" w14:textId="1FAE838F" w:rsid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-37185625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0 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76CDF1A3" w14:textId="2543C450" w:rsid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669856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3 </w:t>
      </w:r>
      <w:r w:rsidR="00720B71" w:rsidRPr="00720B71">
        <w:rPr>
          <w:rStyle w:val="Pogrubienie"/>
          <w:b w:val="0"/>
          <w:bCs w:val="0"/>
        </w:rPr>
        <w:tab/>
      </w:r>
      <w:r w:rsidR="00720B71" w:rsidRPr="00720B71">
        <w:rPr>
          <w:rStyle w:val="Pogrubienie"/>
          <w:b w:val="0"/>
          <w:bCs w:val="0"/>
        </w:rPr>
        <w:tab/>
      </w:r>
    </w:p>
    <w:p w14:paraId="549E4D76" w14:textId="30FB5F83" w:rsidR="00720B71" w:rsidRPr="00720B71" w:rsidRDefault="002D273D" w:rsidP="00EA17AA">
      <w:pPr>
        <w:ind w:left="284"/>
        <w:rPr>
          <w:rStyle w:val="Pogrubienie"/>
          <w:b w:val="0"/>
          <w:bCs w:val="0"/>
        </w:rPr>
      </w:pPr>
      <w:sdt>
        <w:sdtPr>
          <w:rPr>
            <w:rFonts w:ascii="MS Gothic" w:eastAsia="MS Gothic" w:hAnsi="MS Gothic" w:hint="eastAsia"/>
            <w:b/>
            <w:bCs/>
            <w:sz w:val="22"/>
            <w:szCs w:val="22"/>
          </w:rPr>
          <w:id w:val="173836167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20B71" w:rsidRPr="00720B71">
        <w:rPr>
          <w:rStyle w:val="Pogrubienie"/>
          <w:b w:val="0"/>
          <w:bCs w:val="0"/>
        </w:rPr>
        <w:t xml:space="preserve"> Instrukcja wygeneruje błąd</w:t>
      </w:r>
    </w:p>
    <w:p w14:paraId="34C928A1" w14:textId="48FD7B33" w:rsidR="00720B71" w:rsidRDefault="00720B71" w:rsidP="00720B71">
      <w:pPr>
        <w:pStyle w:val="EgzaminPunktacja"/>
        <w:spacing w:after="0" w:line="240" w:lineRule="auto"/>
        <w:ind w:left="720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73845722"/>
          <w:placeholder>
            <w:docPart w:val="4007412EC9F74083AD4E723F9D09F292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349D36F4" w14:textId="77777777" w:rsidR="00720B71" w:rsidRPr="00720B71" w:rsidRDefault="00720B71" w:rsidP="00720B71">
      <w:pPr>
        <w:rPr>
          <w:rStyle w:val="Pogrubienie"/>
          <w:b w:val="0"/>
          <w:bCs w:val="0"/>
        </w:rPr>
      </w:pPr>
    </w:p>
    <w:p w14:paraId="0E51F78D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60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t xml:space="preserve">Jaki wynik zostanie zwrócony przez poniższy kod ? </w:t>
      </w:r>
    </w:p>
    <w:p w14:paraId="79928594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proofErr w:type="spellStart"/>
      <w:r w:rsidRPr="00720B71">
        <w:rPr>
          <w:rStyle w:val="Pogrubienie"/>
          <w:b w:val="0"/>
          <w:bCs w:val="0"/>
          <w:lang w:val="en-US"/>
        </w:rPr>
        <w:t>dct</w:t>
      </w:r>
      <w:proofErr w:type="spellEnd"/>
      <w:r w:rsidRPr="00720B71">
        <w:rPr>
          <w:rStyle w:val="Pogrubienie"/>
          <w:b w:val="0"/>
          <w:bCs w:val="0"/>
          <w:lang w:val="en-US"/>
        </w:rPr>
        <w:t>={}</w:t>
      </w:r>
    </w:p>
    <w:p w14:paraId="051B8929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proofErr w:type="spellStart"/>
      <w:r w:rsidRPr="00720B71">
        <w:rPr>
          <w:rStyle w:val="Pogrubienie"/>
          <w:b w:val="0"/>
          <w:bCs w:val="0"/>
          <w:lang w:val="en-US"/>
        </w:rPr>
        <w:t>dct</w:t>
      </w:r>
      <w:proofErr w:type="spellEnd"/>
      <w:r w:rsidRPr="00720B71">
        <w:rPr>
          <w:rStyle w:val="Pogrubienie"/>
          <w:b w:val="0"/>
          <w:bCs w:val="0"/>
          <w:lang w:val="en-US"/>
        </w:rPr>
        <w:t>["1"]=(3,4)</w:t>
      </w:r>
    </w:p>
    <w:p w14:paraId="0C69B041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proofErr w:type="spellStart"/>
      <w:r w:rsidRPr="00720B71">
        <w:rPr>
          <w:rStyle w:val="Pogrubienie"/>
          <w:b w:val="0"/>
          <w:bCs w:val="0"/>
          <w:lang w:val="en-US"/>
        </w:rPr>
        <w:t>dct</w:t>
      </w:r>
      <w:proofErr w:type="spellEnd"/>
      <w:r w:rsidRPr="00720B71">
        <w:rPr>
          <w:rStyle w:val="Pogrubienie"/>
          <w:b w:val="0"/>
          <w:bCs w:val="0"/>
          <w:lang w:val="en-US"/>
        </w:rPr>
        <w:t>["2"]=(4,2)</w:t>
      </w:r>
    </w:p>
    <w:p w14:paraId="4D9B7698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for x in </w:t>
      </w:r>
      <w:proofErr w:type="spellStart"/>
      <w:r w:rsidRPr="00720B71">
        <w:rPr>
          <w:rStyle w:val="Pogrubienie"/>
          <w:b w:val="0"/>
          <w:bCs w:val="0"/>
          <w:lang w:val="en-US"/>
        </w:rPr>
        <w:t>dct.keys</w:t>
      </w:r>
      <w:proofErr w:type="spellEnd"/>
      <w:r w:rsidRPr="00720B71">
        <w:rPr>
          <w:rStyle w:val="Pogrubienie"/>
          <w:b w:val="0"/>
          <w:bCs w:val="0"/>
          <w:lang w:val="en-US"/>
        </w:rPr>
        <w:t>():</w:t>
      </w:r>
    </w:p>
    <w:p w14:paraId="60217BE9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print(</w:t>
      </w:r>
      <w:proofErr w:type="spellStart"/>
      <w:r w:rsidRPr="00720B71">
        <w:rPr>
          <w:rStyle w:val="Pogrubienie"/>
          <w:b w:val="0"/>
          <w:bCs w:val="0"/>
          <w:lang w:val="en-US"/>
        </w:rPr>
        <w:t>dct</w:t>
      </w:r>
      <w:proofErr w:type="spellEnd"/>
      <w:r w:rsidRPr="00720B71">
        <w:rPr>
          <w:rStyle w:val="Pogrubienie"/>
          <w:b w:val="0"/>
          <w:bCs w:val="0"/>
          <w:lang w:val="en-US"/>
        </w:rPr>
        <w:t>[x][1], end="")</w:t>
      </w:r>
    </w:p>
    <w:p w14:paraId="7F9B798D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</w:p>
    <w:p w14:paraId="1F0A6029" w14:textId="77777777" w:rsidR="00720B71" w:rsidRPr="002D273D" w:rsidRDefault="00720B71" w:rsidP="00720B71">
      <w:pPr>
        <w:pStyle w:val="Akapitzlist"/>
        <w:spacing w:after="0" w:line="240" w:lineRule="auto"/>
        <w:ind w:left="708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4524D35" w14:textId="34172494" w:rsidR="00720B71" w:rsidRPr="002D273D" w:rsidRDefault="002D273D" w:rsidP="00EA17AA">
      <w:pPr>
        <w:pStyle w:val="Akapitzlist"/>
        <w:spacing w:after="0" w:line="240" w:lineRule="auto"/>
        <w:ind w:left="284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183025080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 w:rsidRPr="002D27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20B71" w:rsidRPr="002D273D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(3,4) </w:t>
      </w:r>
      <w:r w:rsidR="00720B71" w:rsidRPr="002D273D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073ECCAE" w14:textId="4062D851" w:rsidR="00720B71" w:rsidRPr="002D273D" w:rsidRDefault="002D273D" w:rsidP="00EA17AA">
      <w:pPr>
        <w:pStyle w:val="Akapitzlist"/>
        <w:spacing w:after="0" w:line="240" w:lineRule="auto"/>
        <w:ind w:left="284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-46851987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 w:rsidRPr="002D27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20B71" w:rsidRPr="002D273D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42</w:t>
      </w:r>
      <w:r w:rsidR="00720B71" w:rsidRPr="002D273D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0AA49F16" w14:textId="358A1F67" w:rsidR="00720B71" w:rsidRPr="002D273D" w:rsidRDefault="002D273D" w:rsidP="00EA17AA">
      <w:pPr>
        <w:pStyle w:val="Akapitzlist"/>
        <w:spacing w:after="0" w:line="240" w:lineRule="auto"/>
        <w:ind w:left="284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144511266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 w:rsidRPr="002D27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20B71" w:rsidRPr="002D273D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34</w:t>
      </w:r>
      <w:r w:rsidR="00720B71" w:rsidRPr="002D273D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0A93033F" w14:textId="15EC7099" w:rsidR="00720B71" w:rsidRPr="00720B71" w:rsidRDefault="002D273D" w:rsidP="00EA17AA">
      <w:pPr>
        <w:pStyle w:val="Akapitzlist"/>
        <w:spacing w:after="0" w:line="240" w:lineRule="auto"/>
        <w:ind w:left="284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sdt>
        <w:sdtPr>
          <w:rPr>
            <w:rFonts w:ascii="MS Gothic" w:eastAsia="MS Gothic" w:hAnsi="MS Gothic" w:hint="eastAsia"/>
            <w:b/>
            <w:bCs/>
            <w:lang w:val="en-US"/>
          </w:rPr>
          <w:id w:val="4996193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 w:rsidRPr="002D273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720B71" w:rsidRPr="002D273D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[4,2]</w:t>
      </w:r>
      <w:r w:rsidR="00720B71" w:rsidRPr="002D273D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 w:rsidR="00720B71" w:rsidRPr="002D273D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4F5D448E" w14:textId="3F6C342F" w:rsidR="00720B71" w:rsidRPr="002D273D" w:rsidRDefault="00720B71" w:rsidP="00720B71">
      <w:pPr>
        <w:pStyle w:val="EgzaminPunktacja"/>
        <w:spacing w:after="0" w:line="240" w:lineRule="auto"/>
        <w:ind w:left="1068"/>
        <w:rPr>
          <w:b/>
          <w:bCs/>
          <w:i/>
          <w:iCs/>
          <w:sz w:val="18"/>
          <w:szCs w:val="18"/>
          <w:lang w:val="en-US"/>
        </w:rPr>
      </w:pPr>
      <w:proofErr w:type="spellStart"/>
      <w:r w:rsidRPr="002D273D">
        <w:rPr>
          <w:lang w:val="en-US"/>
        </w:rPr>
        <w:t>Liczba</w:t>
      </w:r>
      <w:proofErr w:type="spellEnd"/>
      <w:r w:rsidRPr="002D273D">
        <w:rPr>
          <w:lang w:val="en-US"/>
        </w:rPr>
        <w:t xml:space="preserve"> </w:t>
      </w:r>
      <w:proofErr w:type="spellStart"/>
      <w:r w:rsidRPr="002D273D">
        <w:rPr>
          <w:lang w:val="en-US"/>
        </w:rPr>
        <w:t>punktów</w:t>
      </w:r>
      <w:proofErr w:type="spellEnd"/>
      <w:r w:rsidRPr="002D273D">
        <w:rPr>
          <w:lang w:val="en-US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939871755"/>
          <w:placeholder>
            <w:docPart w:val="6590CEB3FFBE4496A71E49B885361227"/>
          </w:placeholder>
          <w:text/>
        </w:sdtPr>
        <w:sdtEndPr/>
        <w:sdtContent>
          <w:r w:rsidRPr="002D273D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1</w:t>
          </w:r>
          <w:r w:rsidRPr="002D273D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</w:t>
          </w:r>
        </w:sdtContent>
      </w:sdt>
    </w:p>
    <w:p w14:paraId="50CB9D51" w14:textId="092EF54D" w:rsid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</w:p>
    <w:p w14:paraId="69854950" w14:textId="395A60B3" w:rsidR="003E217E" w:rsidRDefault="003E217E" w:rsidP="00720B71">
      <w:pPr>
        <w:ind w:left="348"/>
        <w:rPr>
          <w:rStyle w:val="Pogrubienie"/>
          <w:b w:val="0"/>
          <w:bCs w:val="0"/>
          <w:lang w:val="en-US"/>
        </w:rPr>
      </w:pPr>
    </w:p>
    <w:p w14:paraId="5B3C7650" w14:textId="3993B940" w:rsidR="003E217E" w:rsidRDefault="003E217E" w:rsidP="00720B71">
      <w:pPr>
        <w:ind w:left="348"/>
        <w:rPr>
          <w:rStyle w:val="Pogrubienie"/>
          <w:b w:val="0"/>
          <w:bCs w:val="0"/>
          <w:lang w:val="en-US"/>
        </w:rPr>
      </w:pPr>
    </w:p>
    <w:p w14:paraId="73368C16" w14:textId="0EA91EE8" w:rsidR="003E217E" w:rsidRDefault="003E217E" w:rsidP="00720B71">
      <w:pPr>
        <w:ind w:left="348"/>
        <w:rPr>
          <w:rStyle w:val="Pogrubienie"/>
          <w:b w:val="0"/>
          <w:bCs w:val="0"/>
          <w:lang w:val="en-US"/>
        </w:rPr>
      </w:pPr>
    </w:p>
    <w:p w14:paraId="091367F3" w14:textId="48879B8F" w:rsidR="003E217E" w:rsidRDefault="003E217E" w:rsidP="00720B71">
      <w:pPr>
        <w:ind w:left="348"/>
        <w:rPr>
          <w:rStyle w:val="Pogrubienie"/>
          <w:b w:val="0"/>
          <w:bCs w:val="0"/>
          <w:lang w:val="en-US"/>
        </w:rPr>
      </w:pPr>
    </w:p>
    <w:p w14:paraId="1567A554" w14:textId="443E3BF7" w:rsidR="003E217E" w:rsidRDefault="003E217E" w:rsidP="00720B71">
      <w:pPr>
        <w:ind w:left="348"/>
        <w:rPr>
          <w:rStyle w:val="Pogrubienie"/>
          <w:b w:val="0"/>
          <w:bCs w:val="0"/>
          <w:lang w:val="en-US"/>
        </w:rPr>
      </w:pPr>
    </w:p>
    <w:p w14:paraId="228F5244" w14:textId="77777777" w:rsidR="003E217E" w:rsidRPr="00720B71" w:rsidRDefault="003E217E" w:rsidP="00720B71">
      <w:pPr>
        <w:ind w:left="348"/>
        <w:rPr>
          <w:rStyle w:val="Pogrubienie"/>
          <w:b w:val="0"/>
          <w:bCs w:val="0"/>
          <w:lang w:val="en-US"/>
        </w:rPr>
      </w:pPr>
    </w:p>
    <w:p w14:paraId="2E5F09B7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48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t>Jaki wynik zostanie zwrócony przez poniższy kod ?</w:t>
      </w:r>
    </w:p>
    <w:p w14:paraId="0F046A6E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def fun (</w:t>
      </w:r>
      <w:proofErr w:type="spellStart"/>
      <w:r w:rsidRPr="00720B71">
        <w:rPr>
          <w:rStyle w:val="Pogrubienie"/>
          <w:b w:val="0"/>
          <w:bCs w:val="0"/>
          <w:lang w:val="en-US"/>
        </w:rPr>
        <w:t>x,y</w:t>
      </w:r>
      <w:proofErr w:type="spellEnd"/>
      <w:r w:rsidRPr="00720B71">
        <w:rPr>
          <w:rStyle w:val="Pogrubienie"/>
          <w:b w:val="0"/>
          <w:bCs w:val="0"/>
          <w:lang w:val="en-US"/>
        </w:rPr>
        <w:t>):</w:t>
      </w:r>
    </w:p>
    <w:p w14:paraId="3773B33C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if x==y:</w:t>
      </w:r>
    </w:p>
    <w:p w14:paraId="6CAFE441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    return x</w:t>
      </w:r>
    </w:p>
    <w:p w14:paraId="32D47B30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else:</w:t>
      </w:r>
    </w:p>
    <w:p w14:paraId="1C86B7BB" w14:textId="77777777" w:rsidR="00720B71" w:rsidRPr="00720B71" w:rsidRDefault="00720B71" w:rsidP="00720B71">
      <w:pPr>
        <w:ind w:left="348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 xml:space="preserve">        return fun (x,y-1)</w:t>
      </w:r>
    </w:p>
    <w:p w14:paraId="77434BDC" w14:textId="77777777" w:rsidR="00720B71" w:rsidRPr="00720B71" w:rsidRDefault="00720B71" w:rsidP="00720B71">
      <w:pPr>
        <w:ind w:left="708"/>
        <w:rPr>
          <w:rStyle w:val="Pogrubienie"/>
          <w:b w:val="0"/>
          <w:bCs w:val="0"/>
          <w:lang w:val="en-US"/>
        </w:rPr>
      </w:pPr>
      <w:r w:rsidRPr="00720B71">
        <w:rPr>
          <w:rStyle w:val="Pogrubienie"/>
          <w:b w:val="0"/>
          <w:bCs w:val="0"/>
          <w:lang w:val="en-US"/>
        </w:rPr>
        <w:t>print(fun(2,4))</w:t>
      </w:r>
    </w:p>
    <w:p w14:paraId="6BC22956" w14:textId="77777777" w:rsidR="00720B71" w:rsidRPr="00720B71" w:rsidRDefault="00720B71" w:rsidP="00720B71">
      <w:pPr>
        <w:ind w:left="708"/>
        <w:rPr>
          <w:rStyle w:val="Pogrubienie"/>
          <w:b w:val="0"/>
          <w:bCs w:val="0"/>
          <w:lang w:val="en-US"/>
        </w:rPr>
      </w:pPr>
    </w:p>
    <w:p w14:paraId="170E8CE5" w14:textId="33AC6665" w:rsidR="00720B71" w:rsidRDefault="002D273D" w:rsidP="00720B71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613048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2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6E25FADE" w14:textId="4CCB36DE" w:rsidR="00720B71" w:rsidRDefault="002D273D" w:rsidP="00720B71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-18407653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4 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22FBB4E3" w14:textId="62C88EDF" w:rsidR="00720B71" w:rsidRDefault="002D273D" w:rsidP="00720B71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144348752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3 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12B8B02C" w14:textId="70A43F68" w:rsidR="00720B71" w:rsidRPr="00720B71" w:rsidRDefault="002D273D" w:rsidP="00720B71">
      <w:pPr>
        <w:pStyle w:val="Akapitzlist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sdt>
        <w:sdtPr>
          <w:rPr>
            <w:rFonts w:ascii="MS Gothic" w:eastAsia="MS Gothic" w:hAnsi="MS Gothic" w:hint="eastAsia"/>
            <w:b/>
            <w:bCs/>
          </w:rPr>
          <w:id w:val="-20428979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0</w:t>
      </w:r>
    </w:p>
    <w:p w14:paraId="6F7C4E92" w14:textId="73D2B904" w:rsidR="00720B71" w:rsidRDefault="00720B71" w:rsidP="00720B71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620604494"/>
          <w:placeholder>
            <w:docPart w:val="5BE4BA258338474395F5351484A2BEF1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</w:sdtContent>
      </w:sdt>
    </w:p>
    <w:p w14:paraId="2AD8F3AE" w14:textId="77777777" w:rsidR="00720B71" w:rsidRPr="00720B71" w:rsidRDefault="00720B71" w:rsidP="00720B71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0091E05" w14:textId="77777777" w:rsidR="00720B71" w:rsidRPr="00720B71" w:rsidRDefault="00720B71">
      <w:pPr>
        <w:pStyle w:val="Akapitzlist"/>
        <w:numPr>
          <w:ilvl w:val="0"/>
          <w:numId w:val="3"/>
        </w:numPr>
        <w:spacing w:after="0" w:line="240" w:lineRule="auto"/>
        <w:ind w:left="336"/>
        <w:rPr>
          <w:rStyle w:val="Pogrubienie"/>
          <w:rFonts w:ascii="Times New Roman" w:hAnsi="Times New Roman" w:cs="Times New Roman"/>
          <w:sz w:val="24"/>
          <w:szCs w:val="24"/>
        </w:rPr>
      </w:pPr>
      <w:r w:rsidRPr="00720B71">
        <w:rPr>
          <w:rStyle w:val="Pogrubienie"/>
          <w:rFonts w:ascii="Times New Roman" w:hAnsi="Times New Roman" w:cs="Times New Roman"/>
          <w:sz w:val="24"/>
          <w:szCs w:val="24"/>
        </w:rPr>
        <w:t xml:space="preserve">Ile elementów przechowuje lista  </w:t>
      </w:r>
      <w:proofErr w:type="spellStart"/>
      <w:r w:rsidRPr="00720B71">
        <w:rPr>
          <w:rStyle w:val="Pogrubienie"/>
          <w:rFonts w:ascii="Times New Roman" w:hAnsi="Times New Roman" w:cs="Times New Roman"/>
          <w:sz w:val="24"/>
          <w:szCs w:val="24"/>
        </w:rPr>
        <w:t>lst</w:t>
      </w:r>
      <w:proofErr w:type="spellEnd"/>
      <w:r w:rsidRPr="00720B71">
        <w:rPr>
          <w:rStyle w:val="Pogrubienie"/>
          <w:rFonts w:ascii="Times New Roman" w:hAnsi="Times New Roman" w:cs="Times New Roman"/>
          <w:sz w:val="24"/>
          <w:szCs w:val="24"/>
        </w:rPr>
        <w:t xml:space="preserve"> po wykonaniu poniższego kodu ?</w:t>
      </w:r>
    </w:p>
    <w:p w14:paraId="58D18E6A" w14:textId="77777777" w:rsidR="00720B71" w:rsidRPr="00720B71" w:rsidRDefault="00720B71" w:rsidP="00720B71">
      <w:pPr>
        <w:ind w:left="336"/>
        <w:rPr>
          <w:rStyle w:val="Pogrubienie"/>
          <w:b w:val="0"/>
          <w:bCs w:val="0"/>
          <w:lang w:val="en-US"/>
        </w:rPr>
      </w:pPr>
      <w:proofErr w:type="spellStart"/>
      <w:r w:rsidRPr="00720B71">
        <w:rPr>
          <w:rStyle w:val="Pogrubienie"/>
          <w:b w:val="0"/>
          <w:bCs w:val="0"/>
          <w:lang w:val="en-US"/>
        </w:rPr>
        <w:t>lst</w:t>
      </w:r>
      <w:proofErr w:type="spellEnd"/>
      <w:r w:rsidRPr="00720B71">
        <w:rPr>
          <w:rStyle w:val="Pogrubienie"/>
          <w:b w:val="0"/>
          <w:bCs w:val="0"/>
          <w:lang w:val="en-US"/>
        </w:rPr>
        <w:t>=[</w:t>
      </w:r>
      <w:proofErr w:type="spellStart"/>
      <w:r w:rsidRPr="00720B71">
        <w:rPr>
          <w:rStyle w:val="Pogrubienie"/>
          <w:b w:val="0"/>
          <w:bCs w:val="0"/>
          <w:lang w:val="en-US"/>
        </w:rPr>
        <w:t>i</w:t>
      </w:r>
      <w:proofErr w:type="spellEnd"/>
      <w:r w:rsidRPr="00720B71">
        <w:rPr>
          <w:rStyle w:val="Pogrubienie"/>
          <w:b w:val="0"/>
          <w:bCs w:val="0"/>
          <w:lang w:val="en-US"/>
        </w:rPr>
        <w:t xml:space="preserve"> for </w:t>
      </w:r>
      <w:proofErr w:type="spellStart"/>
      <w:r w:rsidRPr="00720B71">
        <w:rPr>
          <w:rStyle w:val="Pogrubienie"/>
          <w:b w:val="0"/>
          <w:bCs w:val="0"/>
          <w:lang w:val="en-US"/>
        </w:rPr>
        <w:t>i</w:t>
      </w:r>
      <w:proofErr w:type="spellEnd"/>
      <w:r w:rsidRPr="00720B71">
        <w:rPr>
          <w:rStyle w:val="Pogrubienie"/>
          <w:b w:val="0"/>
          <w:bCs w:val="0"/>
          <w:lang w:val="en-US"/>
        </w:rPr>
        <w:t xml:space="preserve"> in range(-2,-1)]</w:t>
      </w:r>
    </w:p>
    <w:p w14:paraId="7A516839" w14:textId="77777777" w:rsidR="00720B71" w:rsidRPr="00720B71" w:rsidRDefault="00720B71" w:rsidP="00720B71">
      <w:pPr>
        <w:pStyle w:val="Akapitzlist"/>
        <w:ind w:left="33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A0AEC74" w14:textId="50617EA1" w:rsidR="00720B71" w:rsidRDefault="002D273D" w:rsidP="00720B71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-7551759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dwa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0F168408" w14:textId="0CC0E754" w:rsidR="00720B71" w:rsidRDefault="002D273D" w:rsidP="00720B71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-36313614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żadnego 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7C19B16F" w14:textId="3B49E14D" w:rsidR="00720B71" w:rsidRDefault="002D273D" w:rsidP="00720B71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-109170032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jeden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</w:t>
      </w:r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20184C3E" w14:textId="09F5D524" w:rsidR="00720B71" w:rsidRPr="00720B71" w:rsidRDefault="002D273D" w:rsidP="00720B71">
      <w:pPr>
        <w:pStyle w:val="Akapitzlist"/>
        <w:spacing w:after="0" w:line="240" w:lineRule="auto"/>
        <w:ind w:left="696"/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</w:pPr>
      <w:sdt>
        <w:sdtPr>
          <w:rPr>
            <w:rFonts w:ascii="MS Gothic" w:eastAsia="MS Gothic" w:hAnsi="MS Gothic" w:hint="eastAsia"/>
            <w:b/>
            <w:bCs/>
          </w:rPr>
          <w:id w:val="95066990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20B71">
            <w:rPr>
              <w:rFonts w:ascii="MS Gothic" w:eastAsia="MS Gothic" w:hAnsi="MS Gothic" w:hint="eastAsia"/>
            </w:rPr>
            <w:t>☐</w:t>
          </w:r>
        </w:sdtContent>
      </w:sdt>
      <w:r w:rsidR="00720B71" w:rsidRPr="00720B71">
        <w:rPr>
          <w:rStyle w:val="Pogrubienie"/>
          <w:rFonts w:ascii="Times New Roman" w:hAnsi="Times New Roman" w:cs="Times New Roman"/>
          <w:b w:val="0"/>
          <w:bCs w:val="0"/>
          <w:sz w:val="24"/>
          <w:szCs w:val="24"/>
        </w:rPr>
        <w:t xml:space="preserve"> Instrukcja wygeneruje błąd</w:t>
      </w:r>
    </w:p>
    <w:p w14:paraId="6D368AE0" w14:textId="7610C583" w:rsidR="00720B71" w:rsidRDefault="00720B71" w:rsidP="00720B71">
      <w:pPr>
        <w:pStyle w:val="EgzaminPunktacja"/>
        <w:spacing w:after="0" w:line="240" w:lineRule="auto"/>
        <w:ind w:left="1068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78413456"/>
          <w:placeholder>
            <w:docPart w:val="064828089B4541FCBCAF0469EDAB12B0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2D273D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40B31547" w14:textId="77777777" w:rsidR="00720B71" w:rsidRPr="00720B71" w:rsidRDefault="00720B71" w:rsidP="00720B71">
      <w:pPr>
        <w:pStyle w:val="EgzaminOdpowiedz"/>
      </w:pPr>
    </w:p>
    <w:sectPr w:rsidR="00720B71" w:rsidRPr="00720B71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AACF1" w14:textId="77777777" w:rsidR="00AD6315" w:rsidRDefault="00AD6315">
      <w:r>
        <w:separator/>
      </w:r>
    </w:p>
  </w:endnote>
  <w:endnote w:type="continuationSeparator" w:id="0">
    <w:p w14:paraId="7554A7AD" w14:textId="77777777" w:rsidR="00AD6315" w:rsidRDefault="00AD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58589" w14:textId="77777777" w:rsidR="00AD6315" w:rsidRDefault="00AD6315">
      <w:r>
        <w:separator/>
      </w:r>
    </w:p>
  </w:footnote>
  <w:footnote w:type="continuationSeparator" w:id="0">
    <w:p w14:paraId="48736532" w14:textId="77777777" w:rsidR="00AD6315" w:rsidRDefault="00AD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C96C03"/>
    <w:multiLevelType w:val="hybridMultilevel"/>
    <w:tmpl w:val="A00E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015985">
    <w:abstractNumId w:val="0"/>
  </w:num>
  <w:num w:numId="2" w16cid:durableId="1776486325">
    <w:abstractNumId w:val="14"/>
  </w:num>
  <w:num w:numId="3" w16cid:durableId="141967192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45E41"/>
    <w:rsid w:val="00093645"/>
    <w:rsid w:val="000B0B28"/>
    <w:rsid w:val="000F6E1D"/>
    <w:rsid w:val="00165DE3"/>
    <w:rsid w:val="00174471"/>
    <w:rsid w:val="00177898"/>
    <w:rsid w:val="001D4A39"/>
    <w:rsid w:val="001D6649"/>
    <w:rsid w:val="001D686C"/>
    <w:rsid w:val="002052E7"/>
    <w:rsid w:val="00231E7F"/>
    <w:rsid w:val="0026195B"/>
    <w:rsid w:val="002655B4"/>
    <w:rsid w:val="002777B6"/>
    <w:rsid w:val="00284A57"/>
    <w:rsid w:val="002A5AB2"/>
    <w:rsid w:val="002D273D"/>
    <w:rsid w:val="002E2A1E"/>
    <w:rsid w:val="002E68BB"/>
    <w:rsid w:val="00303625"/>
    <w:rsid w:val="00313B71"/>
    <w:rsid w:val="0032612C"/>
    <w:rsid w:val="00327F63"/>
    <w:rsid w:val="00340E9E"/>
    <w:rsid w:val="003563A4"/>
    <w:rsid w:val="00362F03"/>
    <w:rsid w:val="003A7780"/>
    <w:rsid w:val="003C0A81"/>
    <w:rsid w:val="003E217E"/>
    <w:rsid w:val="003E51B2"/>
    <w:rsid w:val="003F0836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50F2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0B71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D050A"/>
    <w:rsid w:val="007E0E97"/>
    <w:rsid w:val="008037BB"/>
    <w:rsid w:val="0080677B"/>
    <w:rsid w:val="008276A7"/>
    <w:rsid w:val="00892FA5"/>
    <w:rsid w:val="008B0BAB"/>
    <w:rsid w:val="00913569"/>
    <w:rsid w:val="00941721"/>
    <w:rsid w:val="0096437D"/>
    <w:rsid w:val="009901EC"/>
    <w:rsid w:val="0099666E"/>
    <w:rsid w:val="009C4F8A"/>
    <w:rsid w:val="009D2DDC"/>
    <w:rsid w:val="009E67C2"/>
    <w:rsid w:val="00A20A25"/>
    <w:rsid w:val="00A31727"/>
    <w:rsid w:val="00A330B2"/>
    <w:rsid w:val="00A7772F"/>
    <w:rsid w:val="00A838D3"/>
    <w:rsid w:val="00AD0555"/>
    <w:rsid w:val="00AD6315"/>
    <w:rsid w:val="00AF185C"/>
    <w:rsid w:val="00AF7C82"/>
    <w:rsid w:val="00B373BB"/>
    <w:rsid w:val="00B96C18"/>
    <w:rsid w:val="00BA1832"/>
    <w:rsid w:val="00BB5017"/>
    <w:rsid w:val="00BC3DBA"/>
    <w:rsid w:val="00C66776"/>
    <w:rsid w:val="00CA546A"/>
    <w:rsid w:val="00CC3AA9"/>
    <w:rsid w:val="00CE0327"/>
    <w:rsid w:val="00CE4112"/>
    <w:rsid w:val="00D04112"/>
    <w:rsid w:val="00D0425F"/>
    <w:rsid w:val="00D1555C"/>
    <w:rsid w:val="00D33072"/>
    <w:rsid w:val="00D4779E"/>
    <w:rsid w:val="00D73B2F"/>
    <w:rsid w:val="00DA68C2"/>
    <w:rsid w:val="00DA6B0B"/>
    <w:rsid w:val="00DC7AE4"/>
    <w:rsid w:val="00E05BFD"/>
    <w:rsid w:val="00E95BE4"/>
    <w:rsid w:val="00EA17AA"/>
    <w:rsid w:val="00EB3505"/>
    <w:rsid w:val="00EC2D6F"/>
    <w:rsid w:val="00EE64FB"/>
    <w:rsid w:val="00EF0DC2"/>
    <w:rsid w:val="00EF7C07"/>
    <w:rsid w:val="00F00705"/>
    <w:rsid w:val="00F13B6B"/>
    <w:rsid w:val="00F20A00"/>
    <w:rsid w:val="00F628E6"/>
    <w:rsid w:val="00F64329"/>
    <w:rsid w:val="00F84C9C"/>
    <w:rsid w:val="00FA41BF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character" w:styleId="Pogrubienie">
    <w:name w:val="Strong"/>
    <w:basedOn w:val="Domylnaczcionkaakapitu"/>
    <w:uiPriority w:val="22"/>
    <w:qFormat/>
    <w:rsid w:val="00720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590D93CF4146E5A58895103033D39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D47C778-EAAC-4307-8922-684A6477675A}"/>
      </w:docPartPr>
      <w:docPartBody>
        <w:p w:rsidR="004649E6" w:rsidRDefault="00E32C6E" w:rsidP="00E32C6E">
          <w:pPr>
            <w:pStyle w:val="9F590D93CF4146E5A58895103033D39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727DF44B9EB4BB68EEEE41BD28BA9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486D6F2-E6DF-4F4D-8BB5-D35E83700A6B}"/>
      </w:docPartPr>
      <w:docPartBody>
        <w:p w:rsidR="004649E6" w:rsidRDefault="00E32C6E" w:rsidP="00E32C6E">
          <w:pPr>
            <w:pStyle w:val="F727DF44B9EB4BB68EEEE41BD28BA9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1D3580FA19543CB937D67860BC9D5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A89DA3-4DAC-4CE8-BB85-F0E684AFCAE5}"/>
      </w:docPartPr>
      <w:docPartBody>
        <w:p w:rsidR="004649E6" w:rsidRDefault="00E32C6E" w:rsidP="00E32C6E">
          <w:pPr>
            <w:pStyle w:val="51D3580FA19543CB937D67860BC9D59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AE0FDDFF16A45699F66D99CC75556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3F1C56-5049-49B0-8493-DB6B0E5B35D1}"/>
      </w:docPartPr>
      <w:docPartBody>
        <w:p w:rsidR="004649E6" w:rsidRDefault="00E32C6E" w:rsidP="00E32C6E">
          <w:pPr>
            <w:pStyle w:val="BAE0FDDFF16A45699F66D99CC75556B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0C37FEC7E3243669C797A4D6217A7A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EC34E6-AB87-4315-9C25-DB8286A8D1F2}"/>
      </w:docPartPr>
      <w:docPartBody>
        <w:p w:rsidR="004649E6" w:rsidRDefault="00E32C6E" w:rsidP="00E32C6E">
          <w:pPr>
            <w:pStyle w:val="70C37FEC7E3243669C797A4D6217A7A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DC99E71823C4A709EAD7395DB683B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C3E7E1-5599-45FC-83E3-51F67E1EC152}"/>
      </w:docPartPr>
      <w:docPartBody>
        <w:p w:rsidR="004649E6" w:rsidRDefault="00E32C6E" w:rsidP="00E32C6E">
          <w:pPr>
            <w:pStyle w:val="6DC99E71823C4A709EAD7395DB683B1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007412EC9F74083AD4E723F9D09F2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FE3DBE9-1420-4D96-BFA8-F5F55EB67329}"/>
      </w:docPartPr>
      <w:docPartBody>
        <w:p w:rsidR="004649E6" w:rsidRDefault="00E32C6E" w:rsidP="00E32C6E">
          <w:pPr>
            <w:pStyle w:val="4007412EC9F74083AD4E723F9D09F29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590CEB3FFBE4496A71E49B88536122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177B26-084C-4814-9A8C-46CDCFC5C288}"/>
      </w:docPartPr>
      <w:docPartBody>
        <w:p w:rsidR="004649E6" w:rsidRDefault="00E32C6E" w:rsidP="00E32C6E">
          <w:pPr>
            <w:pStyle w:val="6590CEB3FFBE4496A71E49B88536122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BE4BA258338474395F5351484A2BEF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06AD28-9899-4FF2-8F6A-642556DE2CC2}"/>
      </w:docPartPr>
      <w:docPartBody>
        <w:p w:rsidR="004649E6" w:rsidRDefault="00E32C6E" w:rsidP="00E32C6E">
          <w:pPr>
            <w:pStyle w:val="5BE4BA258338474395F5351484A2BEF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64828089B4541FCBCAF0469EDAB12B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2CF36EC-CC41-4DC4-8A40-E2357457A850}"/>
      </w:docPartPr>
      <w:docPartBody>
        <w:p w:rsidR="004649E6" w:rsidRDefault="00E32C6E" w:rsidP="00E32C6E">
          <w:pPr>
            <w:pStyle w:val="064828089B4541FCBCAF0469EDAB12B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45E41"/>
    <w:rsid w:val="0006366E"/>
    <w:rsid w:val="00165DE3"/>
    <w:rsid w:val="0028525F"/>
    <w:rsid w:val="00326DFE"/>
    <w:rsid w:val="00411D9D"/>
    <w:rsid w:val="004146AA"/>
    <w:rsid w:val="004649E6"/>
    <w:rsid w:val="00492050"/>
    <w:rsid w:val="00551546"/>
    <w:rsid w:val="005B05E9"/>
    <w:rsid w:val="00661C2D"/>
    <w:rsid w:val="008A55C2"/>
    <w:rsid w:val="009A0E5B"/>
    <w:rsid w:val="00B1477E"/>
    <w:rsid w:val="00BA014D"/>
    <w:rsid w:val="00BF20B2"/>
    <w:rsid w:val="00C45518"/>
    <w:rsid w:val="00E32C6E"/>
    <w:rsid w:val="00EA0334"/>
    <w:rsid w:val="00EE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32C6E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9F590D93CF4146E5A58895103033D395">
    <w:name w:val="9F590D93CF4146E5A58895103033D395"/>
    <w:rsid w:val="00E32C6E"/>
  </w:style>
  <w:style w:type="paragraph" w:customStyle="1" w:styleId="F727DF44B9EB4BB68EEEE41BD28BA955">
    <w:name w:val="F727DF44B9EB4BB68EEEE41BD28BA955"/>
    <w:rsid w:val="00E32C6E"/>
  </w:style>
  <w:style w:type="paragraph" w:customStyle="1" w:styleId="51D3580FA19543CB937D67860BC9D59F">
    <w:name w:val="51D3580FA19543CB937D67860BC9D59F"/>
    <w:rsid w:val="00E32C6E"/>
  </w:style>
  <w:style w:type="paragraph" w:customStyle="1" w:styleId="BAE0FDDFF16A45699F66D99CC75556BD">
    <w:name w:val="BAE0FDDFF16A45699F66D99CC75556BD"/>
    <w:rsid w:val="00E32C6E"/>
  </w:style>
  <w:style w:type="paragraph" w:customStyle="1" w:styleId="70C37FEC7E3243669C797A4D6217A7AA">
    <w:name w:val="70C37FEC7E3243669C797A4D6217A7AA"/>
    <w:rsid w:val="00E32C6E"/>
  </w:style>
  <w:style w:type="paragraph" w:customStyle="1" w:styleId="6DC99E71823C4A709EAD7395DB683B1D">
    <w:name w:val="6DC99E71823C4A709EAD7395DB683B1D"/>
    <w:rsid w:val="00E32C6E"/>
  </w:style>
  <w:style w:type="paragraph" w:customStyle="1" w:styleId="4007412EC9F74083AD4E723F9D09F292">
    <w:name w:val="4007412EC9F74083AD4E723F9D09F292"/>
    <w:rsid w:val="00E32C6E"/>
  </w:style>
  <w:style w:type="paragraph" w:customStyle="1" w:styleId="6590CEB3FFBE4496A71E49B885361227">
    <w:name w:val="6590CEB3FFBE4496A71E49B885361227"/>
    <w:rsid w:val="00E32C6E"/>
  </w:style>
  <w:style w:type="paragraph" w:customStyle="1" w:styleId="5BE4BA258338474395F5351484A2BEF1">
    <w:name w:val="5BE4BA258338474395F5351484A2BEF1"/>
    <w:rsid w:val="00E32C6E"/>
  </w:style>
  <w:style w:type="paragraph" w:customStyle="1" w:styleId="064828089B4541FCBCAF0469EDAB12B0">
    <w:name w:val="064828089B4541FCBCAF0469EDAB12B0"/>
    <w:rsid w:val="00E32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414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Mariusz Gola</cp:lastModifiedBy>
  <cp:revision>11</cp:revision>
  <cp:lastPrinted>2009-12-03T13:50:00Z</cp:lastPrinted>
  <dcterms:created xsi:type="dcterms:W3CDTF">2022-12-30T04:48:00Z</dcterms:created>
  <dcterms:modified xsi:type="dcterms:W3CDTF">2024-10-30T07:17:00Z</dcterms:modified>
</cp:coreProperties>
</file>